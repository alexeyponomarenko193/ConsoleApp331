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49" w:rsidRPr="0088694B" w:rsidRDefault="00390CD7" w:rsidP="00452C49">
      <w:pPr>
        <w:spacing w:line="360" w:lineRule="auto"/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="00452C49" w:rsidRPr="0088694B">
        <w:rPr>
          <w:sz w:val="28"/>
          <w:szCs w:val="28"/>
        </w:rPr>
        <w:t>Министерство просвещения ПМР</w:t>
      </w:r>
    </w:p>
    <w:p w:rsidR="00452C49" w:rsidRPr="0088694B" w:rsidRDefault="00452C49" w:rsidP="00452C49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452C49" w:rsidRPr="00E81B91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>
        <w:rPr>
          <w:b/>
          <w:sz w:val="32"/>
          <w:szCs w:val="32"/>
        </w:rPr>
        <w:t>04</w:t>
      </w:r>
      <w:r w:rsidRPr="00B048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>Ин</w:t>
      </w:r>
      <w:r>
        <w:rPr>
          <w:b/>
          <w:sz w:val="32"/>
          <w:szCs w:val="32"/>
        </w:rPr>
        <w:t xml:space="preserve">формационные </w:t>
      </w:r>
      <w:r w:rsidRPr="007F53D1">
        <w:rPr>
          <w:b/>
          <w:sz w:val="32"/>
          <w:szCs w:val="32"/>
        </w:rPr>
        <w:t>технологии</w:t>
      </w:r>
      <w:r>
        <w:rPr>
          <w:b/>
          <w:sz w:val="32"/>
          <w:szCs w:val="32"/>
        </w:rPr>
        <w:t>»</w:t>
      </w:r>
    </w:p>
    <w:p w:rsidR="00452C49" w:rsidRPr="008A089C" w:rsidRDefault="00452C49" w:rsidP="00452C49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452C49" w:rsidRPr="008A089C" w:rsidRDefault="0037633D" w:rsidP="00452C49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2.</w:t>
      </w:r>
      <w:r w:rsidR="00DA52E6">
        <w:rPr>
          <w:b/>
          <w:i/>
          <w:sz w:val="32"/>
          <w:szCs w:val="32"/>
        </w:rPr>
        <w:t xml:space="preserve">09.02.03 </w:t>
      </w:r>
      <w:r w:rsidR="00452C49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452C49" w:rsidRPr="00B0482E" w:rsidRDefault="00452C49" w:rsidP="00452C49">
      <w:pPr>
        <w:jc w:val="center"/>
        <w:rPr>
          <w:b/>
          <w:sz w:val="32"/>
          <w:szCs w:val="32"/>
        </w:rPr>
      </w:pPr>
    </w:p>
    <w:p w:rsidR="00452C49" w:rsidRPr="00E21E0F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</w:t>
      </w:r>
      <w:r w:rsidR="00FD2D8A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г.</w:t>
      </w:r>
    </w:p>
    <w:p w:rsidR="0037633D" w:rsidRPr="00FC4182" w:rsidRDefault="0037633D" w:rsidP="0037633D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jc w:val="right"/>
        <w:rPr>
          <w:sz w:val="26"/>
          <w:szCs w:val="26"/>
        </w:rPr>
      </w:pPr>
    </w:p>
    <w:p w:rsidR="0037633D" w:rsidRDefault="0037633D" w:rsidP="0037633D">
      <w:pPr>
        <w:jc w:val="right"/>
        <w:rPr>
          <w:sz w:val="26"/>
          <w:szCs w:val="26"/>
        </w:rPr>
      </w:pPr>
    </w:p>
    <w:p w:rsidR="0037633D" w:rsidRDefault="0037633D" w:rsidP="0037633D">
      <w:pPr>
        <w:jc w:val="right"/>
        <w:rPr>
          <w:sz w:val="26"/>
          <w:szCs w:val="26"/>
        </w:rPr>
      </w:pP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37633D" w:rsidRPr="002954F8" w:rsidRDefault="0037633D" w:rsidP="0037633D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</w:t>
      </w:r>
      <w:r w:rsidR="00FD2D8A">
        <w:rPr>
          <w:sz w:val="26"/>
          <w:szCs w:val="26"/>
        </w:rPr>
        <w:t>9</w:t>
      </w:r>
      <w:r w:rsidRPr="002954F8">
        <w:rPr>
          <w:sz w:val="26"/>
          <w:szCs w:val="26"/>
        </w:rPr>
        <w:t xml:space="preserve"> г.</w:t>
      </w:r>
    </w:p>
    <w:p w:rsidR="0037633D" w:rsidRPr="00E21E0F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7633D" w:rsidRPr="00FC4182" w:rsidRDefault="0037633D" w:rsidP="0037633D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</w:t>
      </w:r>
      <w:r w:rsidR="00FD2D8A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</w:t>
      </w:r>
    </w:p>
    <w:p w:rsidR="00390CD7" w:rsidRPr="00BC66B9" w:rsidRDefault="00390CD7" w:rsidP="00452C49">
      <w:pPr>
        <w:jc w:val="center"/>
        <w:rPr>
          <w:bCs/>
        </w:rPr>
        <w:sectPr w:rsidR="00390CD7" w:rsidRPr="00BC66B9" w:rsidSect="00B813FC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390CD7" w:rsidRPr="00071F54" w:rsidRDefault="00390CD7" w:rsidP="00390CD7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Информационные технологии</w:t>
      </w:r>
      <w:r w:rsidRPr="00E21E0F">
        <w:t>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570314" w:rsidRPr="00E21E0F">
        <w:t xml:space="preserve">по специальности </w:t>
      </w:r>
      <w:r w:rsidR="0037633D" w:rsidRPr="0037633D">
        <w:rPr>
          <w:b/>
        </w:rPr>
        <w:t>2</w:t>
      </w:r>
      <w:r w:rsidR="0037633D">
        <w:t>.</w:t>
      </w:r>
      <w:r w:rsidR="00DA52E6">
        <w:rPr>
          <w:b/>
        </w:rPr>
        <w:t xml:space="preserve">09.02.03 </w:t>
      </w:r>
      <w:r w:rsidRPr="00071F54">
        <w:rPr>
          <w:b/>
        </w:rPr>
        <w:t xml:space="preserve"> </w:t>
      </w:r>
      <w:r>
        <w:rPr>
          <w:b/>
        </w:rPr>
        <w:t>Программирование в компьютерных системах</w:t>
      </w:r>
    </w:p>
    <w:p w:rsidR="00390CD7" w:rsidRPr="00E21E0F" w:rsidRDefault="00390CD7" w:rsidP="00390CD7">
      <w:pPr>
        <w:ind w:firstLine="709"/>
        <w:jc w:val="both"/>
      </w:pPr>
    </w:p>
    <w:p w:rsidR="00390CD7" w:rsidRPr="000D0B78" w:rsidRDefault="00390CD7" w:rsidP="00390CD7">
      <w:pPr>
        <w:widowControl w:val="0"/>
        <w:tabs>
          <w:tab w:val="left" w:pos="0"/>
        </w:tabs>
        <w:rPr>
          <w:b/>
          <w:caps/>
          <w:sz w:val="28"/>
          <w:szCs w:val="28"/>
        </w:rPr>
      </w:pPr>
    </w:p>
    <w:p w:rsidR="00390CD7" w:rsidRPr="00E627D1" w:rsidRDefault="00390CD7" w:rsidP="00390CD7">
      <w:pPr>
        <w:widowControl w:val="0"/>
        <w:tabs>
          <w:tab w:val="left" w:pos="0"/>
        </w:tabs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90CD7" w:rsidRPr="00E21E0F" w:rsidRDefault="00FD2D8A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>
        <w:rPr>
          <w:bCs/>
          <w:lang w:val="ru-RU"/>
        </w:rPr>
        <w:t>первой</w:t>
      </w:r>
      <w:bookmarkStart w:id="0" w:name="_GoBack"/>
      <w:bookmarkEnd w:id="0"/>
      <w:r w:rsidR="00390CD7" w:rsidRPr="00E21E0F">
        <w:rPr>
          <w:bCs/>
        </w:rPr>
        <w:t xml:space="preserve"> квалификационной категории                                                        Гуцул Л.М.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Pr="00E21E0F" w:rsidRDefault="00597B8D" w:rsidP="00597B8D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Default="00597B8D" w:rsidP="00597B8D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597B8D" w:rsidRDefault="00597B8D" w:rsidP="00597B8D">
      <w:pPr>
        <w:jc w:val="both"/>
        <w:rPr>
          <w:b/>
          <w:sz w:val="20"/>
          <w:szCs w:val="20"/>
        </w:rPr>
      </w:pPr>
    </w:p>
    <w:p w:rsidR="00597B8D" w:rsidRDefault="00597B8D" w:rsidP="00597B8D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597B8D" w:rsidRDefault="00597B8D" w:rsidP="00597B8D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597B8D" w:rsidRDefault="00597B8D" w:rsidP="00597B8D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597B8D" w:rsidRPr="007505C2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1"/>
      <w:r>
        <w:rPr>
          <w:sz w:val="22"/>
          <w:szCs w:val="22"/>
        </w:rPr>
        <w:tab/>
        <w:t xml:space="preserve">преподаватель информатики </w:t>
      </w:r>
      <w:r w:rsidRPr="007505C2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7505C2">
        <w:rPr>
          <w:i/>
          <w:sz w:val="22"/>
          <w:szCs w:val="22"/>
        </w:rPr>
        <w:t xml:space="preserve"> 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597B8D" w:rsidRDefault="00597B8D" w:rsidP="00597B8D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390CD7" w:rsidRDefault="00390CD7" w:rsidP="00390CD7">
      <w:pPr>
        <w:ind w:firstLine="709"/>
        <w:jc w:val="both"/>
        <w:rPr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390CD7" w:rsidRPr="001966A0" w:rsidRDefault="00390CD7" w:rsidP="00390CD7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СОДЕРЖАНИЕ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pacing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1903"/>
      </w:tblGrid>
      <w:tr w:rsidR="00390CD7" w:rsidRPr="003058CB" w:rsidTr="00B813FC">
        <w:tc>
          <w:tcPr>
            <w:tcW w:w="7668" w:type="dxa"/>
            <w:shd w:val="clear" w:color="auto" w:fill="auto"/>
          </w:tcPr>
          <w:p w:rsidR="00390CD7" w:rsidRPr="00D27E51" w:rsidRDefault="00390CD7" w:rsidP="00B813FC">
            <w:pPr>
              <w:pStyle w:val="1"/>
              <w:snapToGrid w:val="0"/>
              <w:ind w:left="284" w:firstLine="0"/>
              <w:jc w:val="both"/>
              <w:rPr>
                <w:b/>
                <w:caps/>
                <w:lang w:val="ru-RU"/>
              </w:rPr>
            </w:pPr>
          </w:p>
        </w:tc>
        <w:tc>
          <w:tcPr>
            <w:tcW w:w="1903" w:type="dxa"/>
            <w:shd w:val="clear" w:color="auto" w:fill="auto"/>
          </w:tcPr>
          <w:p w:rsidR="00390CD7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  <w:r w:rsidRPr="00BA3E20">
              <w:rPr>
                <w:sz w:val="28"/>
                <w:szCs w:val="28"/>
              </w:rPr>
              <w:t>стр.</w:t>
            </w:r>
          </w:p>
          <w:p w:rsidR="00390CD7" w:rsidRPr="00BA3E20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ПАСПОРТ РАБОЧЕЙ ПРОГРАММЫ УЧЕБНОЙ ДИСЦИПЛИНЫ «ИНФОРМАЦИОННЫЕ ТЕХНОЛОГИИ»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4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СТРУКТУРА И СОДЕРЖАНИЕ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5</w:t>
            </w:r>
          </w:p>
        </w:tc>
      </w:tr>
      <w:tr w:rsidR="00390CD7" w:rsidRPr="003058CB" w:rsidTr="00B813FC">
        <w:trPr>
          <w:trHeight w:val="670"/>
        </w:trPr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УСЛОВИЯ РЕАЛИЗАЦИИ РАБОЧЕЙ ПРОГРАММЫ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9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КОНТРОЛЬ И ОЦЕНКА РЕЗУЛЬТАТОВ ОСВОЕНИЯ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10</w:t>
            </w:r>
          </w:p>
        </w:tc>
      </w:tr>
    </w:tbl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390CD7" w:rsidRPr="00A06028" w:rsidRDefault="00390CD7" w:rsidP="00A06028">
      <w:pPr>
        <w:pageBreakBefore/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pacing w:val="20"/>
          <w:sz w:val="22"/>
          <w:szCs w:val="22"/>
        </w:rPr>
      </w:pPr>
      <w:r w:rsidRPr="00A06028">
        <w:rPr>
          <w:b/>
          <w:caps/>
          <w:spacing w:val="20"/>
          <w:sz w:val="22"/>
          <w:szCs w:val="22"/>
        </w:rPr>
        <w:lastRenderedPageBreak/>
        <w:t>паспорт Рабочей ПРОГРАММЫ УЧЕБНОЙ ДИСЦИПЛИНЫ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pacing w:val="20"/>
          <w:sz w:val="22"/>
          <w:szCs w:val="22"/>
        </w:rPr>
      </w:pPr>
      <w:r w:rsidRPr="00A06028">
        <w:rPr>
          <w:b/>
          <w:spacing w:val="20"/>
          <w:sz w:val="22"/>
          <w:szCs w:val="22"/>
        </w:rPr>
        <w:t>«Информационные технологии»</w:t>
      </w:r>
    </w:p>
    <w:p w:rsidR="00390CD7" w:rsidRPr="00A06028" w:rsidRDefault="00390CD7" w:rsidP="00A06028">
      <w:pPr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0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Область применения программы</w:t>
      </w:r>
    </w:p>
    <w:p w:rsidR="00390CD7" w:rsidRPr="00A06028" w:rsidRDefault="00390CD7" w:rsidP="00A0602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firstLine="708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ГОС </w:t>
      </w:r>
      <w:r w:rsidR="00570314" w:rsidRPr="00A06028">
        <w:rPr>
          <w:sz w:val="22"/>
          <w:szCs w:val="22"/>
        </w:rPr>
        <w:t xml:space="preserve">СПО </w:t>
      </w:r>
      <w:r w:rsidRPr="00A06028">
        <w:rPr>
          <w:sz w:val="22"/>
          <w:szCs w:val="22"/>
        </w:rPr>
        <w:t xml:space="preserve">по специальности </w:t>
      </w:r>
      <w:r w:rsidR="0037633D">
        <w:rPr>
          <w:sz w:val="22"/>
          <w:szCs w:val="22"/>
        </w:rPr>
        <w:t>2.</w:t>
      </w:r>
      <w:r w:rsidR="00DA52E6" w:rsidRPr="00A06028">
        <w:rPr>
          <w:sz w:val="22"/>
          <w:szCs w:val="22"/>
        </w:rPr>
        <w:t xml:space="preserve">09.02.03 </w:t>
      </w:r>
      <w:r w:rsidRPr="00A06028">
        <w:rPr>
          <w:sz w:val="22"/>
          <w:szCs w:val="22"/>
        </w:rPr>
        <w:t xml:space="preserve"> «Программирование в компьютерных системах».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390CD7" w:rsidRPr="00A06028" w:rsidRDefault="00390CD7" w:rsidP="00A06028">
      <w:pPr>
        <w:ind w:right="-185"/>
        <w:jc w:val="both"/>
        <w:rPr>
          <w:sz w:val="22"/>
          <w:szCs w:val="22"/>
        </w:rPr>
      </w:pPr>
      <w:r w:rsidRPr="00A06028">
        <w:rPr>
          <w:sz w:val="22"/>
          <w:szCs w:val="22"/>
        </w:rPr>
        <w:t>Дисциплина входит в профессиональный цикл дисциплин.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1.3. Цели и задачи дисциплины – требования к результатам освоения дисциплины:</w:t>
      </w:r>
    </w:p>
    <w:p w:rsidR="00390CD7" w:rsidRPr="00A06028" w:rsidRDefault="00390CD7" w:rsidP="00A06028">
      <w:pPr>
        <w:shd w:val="clear" w:color="auto" w:fill="FFFFFF"/>
        <w:jc w:val="both"/>
        <w:rPr>
          <w:b/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b/>
          <w:i/>
          <w:color w:val="000000"/>
          <w:sz w:val="22"/>
          <w:szCs w:val="22"/>
        </w:rPr>
        <w:t>уметь</w:t>
      </w:r>
      <w:r w:rsidRPr="00A06028">
        <w:rPr>
          <w:b/>
          <w:i/>
          <w:color w:val="000000"/>
          <w:spacing w:val="8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обрабатывать текстовую и числовую информацию; 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применять мультимедийные технологии обработки и представления информации;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обрабатывать экономическую и статистическую информацию, используя средства пакета прикладных программ;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i/>
          <w:color w:val="000000"/>
          <w:sz w:val="22"/>
          <w:szCs w:val="22"/>
        </w:rPr>
        <w:t>з</w:t>
      </w:r>
      <w:r w:rsidRPr="00A06028">
        <w:rPr>
          <w:b/>
          <w:i/>
          <w:color w:val="000000"/>
          <w:sz w:val="22"/>
          <w:szCs w:val="22"/>
        </w:rPr>
        <w:t>нать</w:t>
      </w:r>
      <w:r w:rsidRPr="00A06028">
        <w:rPr>
          <w:b/>
          <w:color w:val="000000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назначение и виды информационных технологий, технологии сбора, накопления, обработки, передачи и распространения информации;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состав, структуру, принципы реализации и функционирования информационных технологий;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базовые и прикладные информационные технологии;</w:t>
      </w:r>
    </w:p>
    <w:p w:rsidR="00390CD7" w:rsidRPr="00A06028" w:rsidRDefault="00390CD7" w:rsidP="00A06028">
      <w:pPr>
        <w:numPr>
          <w:ilvl w:val="0"/>
          <w:numId w:val="9"/>
        </w:numPr>
        <w:shd w:val="clear" w:color="auto" w:fill="FFFFFF"/>
        <w:ind w:left="0" w:firstLine="284"/>
        <w:jc w:val="both"/>
        <w:rPr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>инструментальные средства информационных технологий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3.2. Выполнять интеграцию модулей в программную систему.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3.4. Осуществлять разработку тестовых наборов и тестовых сценариев.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 xml:space="preserve">1.4. </w:t>
      </w:r>
      <w:r w:rsidR="00A06028" w:rsidRPr="00A06028">
        <w:rPr>
          <w:b/>
          <w:sz w:val="22"/>
          <w:szCs w:val="22"/>
        </w:rPr>
        <w:t>К</w:t>
      </w:r>
      <w:r w:rsidRPr="00A06028">
        <w:rPr>
          <w:b/>
          <w:sz w:val="22"/>
          <w:szCs w:val="22"/>
        </w:rPr>
        <w:t>оличество часов на освоение программы дисциплины: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максимальной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120 часов, в том числе: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80 часов;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самостоятельной работы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40 часов.</w:t>
      </w:r>
    </w:p>
    <w:p w:rsidR="00390CD7" w:rsidRPr="001966A0" w:rsidRDefault="00390CD7" w:rsidP="00390CD7">
      <w:pPr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2. СТРУКТУРА И СОДЕРЖАНИЕ УЧЕБНОЙ ДИСЦИПЛИНЫ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b/>
        </w:rPr>
      </w:pPr>
      <w:r w:rsidRPr="00AA3978">
        <w:rPr>
          <w:b/>
        </w:rPr>
        <w:t>2.1. Объем учебной дисциплины и виды учебной работы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8058"/>
        <w:gridCol w:w="1671"/>
      </w:tblGrid>
      <w:tr w:rsidR="00390CD7" w:rsidRPr="00AA3978" w:rsidTr="00B813FC">
        <w:trPr>
          <w:trHeight w:val="46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</w:rPr>
            </w:pPr>
            <w:r w:rsidRPr="00AA3978">
              <w:rPr>
                <w:b/>
              </w:rPr>
              <w:t>Вид учебной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  <w:i/>
                <w:iCs/>
              </w:rPr>
            </w:pPr>
            <w:r w:rsidRPr="00AA3978">
              <w:rPr>
                <w:b/>
                <w:i/>
                <w:iCs/>
              </w:rPr>
              <w:t>Объем часов</w:t>
            </w:r>
          </w:p>
        </w:tc>
      </w:tr>
      <w:tr w:rsidR="00390CD7" w:rsidRPr="00AA3978" w:rsidTr="00B813FC">
        <w:trPr>
          <w:trHeight w:val="285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rPr>
                <w:b/>
              </w:rPr>
            </w:pPr>
            <w:r w:rsidRPr="00AA3978">
              <w:rPr>
                <w:b/>
              </w:rPr>
              <w:t>Максимальная учебная нагрузка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120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80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</w:rPr>
            </w:pP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ind w:firstLine="360"/>
              <w:jc w:val="both"/>
            </w:pPr>
            <w:r w:rsidRPr="00AA3978">
              <w:t>теоретические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</w:rPr>
            </w:pPr>
            <w:r w:rsidRPr="00AA3978">
              <w:rPr>
                <w:i/>
                <w:iCs/>
                <w:color w:val="000000"/>
              </w:rPr>
              <w:t>46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практические занятия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  <w:lang w:val="en-US"/>
              </w:rPr>
            </w:pPr>
            <w:r w:rsidRPr="00AA3978">
              <w:rPr>
                <w:i/>
                <w:iCs/>
                <w:color w:val="000000"/>
              </w:rPr>
              <w:t>10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</w:t>
            </w:r>
            <w:r>
              <w:t>л</w:t>
            </w:r>
            <w:r w:rsidRPr="00AA3978">
              <w:t>абораторные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000000"/>
              </w:rPr>
            </w:pPr>
            <w:r w:rsidRPr="00AA3978">
              <w:rPr>
                <w:i/>
                <w:iCs/>
                <w:color w:val="000000"/>
              </w:rPr>
              <w:t>24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40</w:t>
            </w:r>
          </w:p>
        </w:tc>
      </w:tr>
      <w:tr w:rsidR="00EE52B9" w:rsidRPr="00AA3978" w:rsidTr="00B813FC">
        <w:trPr>
          <w:trHeight w:val="277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конспекты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докладов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рефератов</w:t>
            </w:r>
          </w:p>
          <w:p w:rsidR="00EE52B9" w:rsidRDefault="00EE52B9" w:rsidP="00B813FC">
            <w:pPr>
              <w:ind w:firstLine="284"/>
              <w:jc w:val="both"/>
            </w:pPr>
            <w:r w:rsidRPr="00BC66B9">
              <w:t xml:space="preserve">- </w:t>
            </w:r>
            <w:r>
              <w:t>создание презентаций</w:t>
            </w:r>
          </w:p>
          <w:p w:rsidR="00EE52B9" w:rsidRDefault="00EE52B9" w:rsidP="00B813FC">
            <w:pPr>
              <w:ind w:firstLine="284"/>
              <w:jc w:val="both"/>
            </w:pPr>
            <w:r>
              <w:t>- создание графического изображения на профессиональную тему</w:t>
            </w:r>
          </w:p>
          <w:p w:rsidR="00EE52B9" w:rsidRPr="00AA3978" w:rsidRDefault="00EE52B9" w:rsidP="00B813FC">
            <w:pPr>
              <w:ind w:firstLine="284"/>
              <w:jc w:val="both"/>
            </w:pPr>
            <w:r>
              <w:t>- изучение дополнительной литературы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Default="00EE52B9" w:rsidP="00B813FC">
            <w:pPr>
              <w:jc w:val="center"/>
            </w:pPr>
          </w:p>
          <w:p w:rsidR="00EE52B9" w:rsidRDefault="00EE52B9" w:rsidP="00B813FC">
            <w:pPr>
              <w:jc w:val="center"/>
            </w:pPr>
            <w:r>
              <w:t>9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10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7</w:t>
            </w:r>
          </w:p>
          <w:p w:rsidR="00EE52B9" w:rsidRDefault="00EE52B9" w:rsidP="00B813FC">
            <w:pPr>
              <w:jc w:val="center"/>
            </w:pPr>
            <w:r>
              <w:t>4</w:t>
            </w:r>
          </w:p>
          <w:p w:rsidR="00EE52B9" w:rsidRPr="00AA3978" w:rsidRDefault="00EE52B9" w:rsidP="00B813FC">
            <w:pPr>
              <w:jc w:val="center"/>
              <w:rPr>
                <w:i/>
                <w:iCs/>
              </w:rPr>
            </w:pPr>
          </w:p>
        </w:tc>
      </w:tr>
      <w:tr w:rsidR="00390CD7" w:rsidRPr="00AA3978" w:rsidTr="00B813FC">
        <w:tc>
          <w:tcPr>
            <w:tcW w:w="9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5B57A0" w:rsidRDefault="00390CD7" w:rsidP="00B813FC">
            <w:pPr>
              <w:snapToGrid w:val="0"/>
              <w:rPr>
                <w:b/>
                <w:i/>
                <w:iCs/>
              </w:rPr>
            </w:pPr>
            <w:r w:rsidRPr="005B57A0">
              <w:rPr>
                <w:b/>
                <w:iCs/>
              </w:rPr>
              <w:t xml:space="preserve">Итоговая аттестация в форме </w:t>
            </w:r>
            <w:r w:rsidRPr="005B57A0">
              <w:rPr>
                <w:b/>
                <w:i/>
                <w:iCs/>
              </w:rPr>
              <w:t xml:space="preserve"> </w:t>
            </w:r>
            <w:r w:rsidR="00A06028">
              <w:rPr>
                <w:b/>
                <w:i/>
                <w:iCs/>
              </w:rPr>
              <w:t>Дифференцированного зачета</w:t>
            </w:r>
          </w:p>
          <w:p w:rsidR="00390CD7" w:rsidRPr="00AA3978" w:rsidRDefault="00390CD7" w:rsidP="00B813FC">
            <w:pPr>
              <w:jc w:val="right"/>
              <w:rPr>
                <w:i/>
                <w:iCs/>
              </w:rPr>
            </w:pPr>
            <w:r w:rsidRPr="00AA3978">
              <w:rPr>
                <w:i/>
                <w:iCs/>
              </w:rPr>
              <w:t xml:space="preserve">  </w:t>
            </w:r>
          </w:p>
        </w:tc>
      </w:tr>
    </w:tbl>
    <w:p w:rsidR="00390CD7" w:rsidRDefault="00390CD7" w:rsidP="00390CD7">
      <w:pPr>
        <w:sectPr w:rsidR="00390CD7">
          <w:footerReference w:type="default" r:id="rId10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390CD7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  <w:rPr>
          <w:b/>
          <w:lang w:val="ru-RU"/>
        </w:rPr>
      </w:pPr>
      <w:r w:rsidRPr="001966A0">
        <w:rPr>
          <w:b/>
        </w:rPr>
        <w:lastRenderedPageBreak/>
        <w:t>2.2. Тематический план и содержание учебной дисциплины    «Информационные технологии»</w:t>
      </w:r>
    </w:p>
    <w:tbl>
      <w:tblPr>
        <w:tblStyle w:val="a9"/>
        <w:tblW w:w="15461" w:type="dxa"/>
        <w:tblLayout w:type="fixed"/>
        <w:tblLook w:val="0000" w:firstRow="0" w:lastRow="0" w:firstColumn="0" w:lastColumn="0" w:noHBand="0" w:noVBand="0"/>
      </w:tblPr>
      <w:tblGrid>
        <w:gridCol w:w="3001"/>
        <w:gridCol w:w="366"/>
        <w:gridCol w:w="12"/>
        <w:gridCol w:w="9040"/>
        <w:gridCol w:w="1577"/>
        <w:gridCol w:w="1465"/>
      </w:tblGrid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sz w:val="20"/>
                <w:szCs w:val="20"/>
              </w:rPr>
            </w:pPr>
            <w:proofErr w:type="gramStart"/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C45CFC">
              <w:rPr>
                <w:bCs/>
                <w:i/>
                <w:sz w:val="20"/>
                <w:szCs w:val="20"/>
              </w:rPr>
              <w:t xml:space="preserve"> (если предусмотрены)</w:t>
            </w:r>
            <w:proofErr w:type="gramEnd"/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1.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FontStyle22"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Информация и информационные системы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 в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/2(</w:t>
            </w:r>
            <w:proofErr w:type="spell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1.1.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 xml:space="preserve"> Информация и информационные технологии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color w:val="000000"/>
                <w:sz w:val="20"/>
                <w:szCs w:val="20"/>
              </w:rPr>
              <w:br/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9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Цель и основные задачи.</w:t>
            </w:r>
            <w:r w:rsidRPr="00C45CFC">
              <w:rPr>
                <w:color w:val="000000"/>
                <w:sz w:val="20"/>
                <w:szCs w:val="20"/>
              </w:rPr>
              <w:t xml:space="preserve"> Информационный этап  развития общества. Компьютерные технологии: сферы применения, возможности.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0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Информация  и данные, их виды, формы представления и передача данных.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76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</w:rPr>
              <w:t>Оформление конспекта</w:t>
            </w:r>
            <w:r w:rsidRPr="00C45CFC">
              <w:rPr>
                <w:color w:val="000000"/>
                <w:sz w:val="20"/>
                <w:szCs w:val="20"/>
              </w:rPr>
              <w:t xml:space="preserve"> по теме: «Информатизация  общества»</w:t>
            </w:r>
            <w:r w:rsidRPr="00C45CFC">
              <w:rPr>
                <w:bCs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2.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Прикладное программное обеспечение  в области 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Cs/>
                <w:color w:val="808000"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65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="00653958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t>/38 (</w:t>
            </w:r>
            <w:proofErr w:type="spellStart"/>
            <w:r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189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34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2.1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>Текстовые процессоры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8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D048BC" w:rsidP="00653958">
            <w:pPr>
              <w:widowControl w:val="0"/>
              <w:rPr>
                <w:b/>
                <w:sz w:val="22"/>
                <w:szCs w:val="22"/>
              </w:rPr>
            </w:pPr>
            <w:r w:rsidRPr="00D048BC">
              <w:rPr>
                <w:sz w:val="22"/>
                <w:szCs w:val="22"/>
              </w:rPr>
              <w:t xml:space="preserve">Назначение и возможности текстовых процессоров. </w:t>
            </w:r>
            <w:r>
              <w:rPr>
                <w:sz w:val="22"/>
                <w:szCs w:val="22"/>
              </w:rPr>
              <w:t>Файловые операции. Форматирование</w:t>
            </w:r>
            <w:r w:rsidR="006539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>р</w:t>
            </w:r>
            <w:r w:rsidR="00653958" w:rsidRPr="00D048BC">
              <w:rPr>
                <w:color w:val="000000"/>
                <w:spacing w:val="-1"/>
                <w:sz w:val="22"/>
                <w:szCs w:val="22"/>
              </w:rPr>
              <w:t>едактирование</w:t>
            </w:r>
            <w:r w:rsidR="0065395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документа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 xml:space="preserve">. </w:t>
            </w:r>
            <w:r w:rsidRPr="00D048BC">
              <w:rPr>
                <w:color w:val="000000"/>
                <w:spacing w:val="-2"/>
                <w:sz w:val="22"/>
                <w:szCs w:val="22"/>
              </w:rPr>
              <w:t xml:space="preserve">Шрифтовое </w:t>
            </w:r>
            <w:r w:rsidRPr="00D048BC">
              <w:rPr>
                <w:color w:val="000000"/>
                <w:sz w:val="22"/>
                <w:szCs w:val="22"/>
              </w:rPr>
              <w:t xml:space="preserve">оформление текста.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D048BC" w:rsidRPr="00C45CFC" w:rsidTr="00BE4F99">
        <w:trPr>
          <w:trHeight w:val="517"/>
        </w:trPr>
        <w:tc>
          <w:tcPr>
            <w:tcW w:w="3001" w:type="dxa"/>
            <w:vMerge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D048BC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D048BC" w:rsidRPr="00D048BC" w:rsidRDefault="00D048BC" w:rsidP="00653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инструменты.</w:t>
            </w:r>
            <w:r>
              <w:t xml:space="preserve"> Режимы просмотра документа и настройка параметров. Табуляторы. Графика и текстовые эффекты. Шаблоны. Деловая корреспонденция. </w:t>
            </w:r>
          </w:p>
        </w:tc>
        <w:tc>
          <w:tcPr>
            <w:tcW w:w="1577" w:type="dxa"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D048BC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653958" w:rsidRPr="00C45CFC" w:rsidTr="00BE4F99">
        <w:trPr>
          <w:trHeight w:val="650"/>
        </w:trPr>
        <w:tc>
          <w:tcPr>
            <w:tcW w:w="3001" w:type="dxa"/>
            <w:vMerge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653958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653958" w:rsidRDefault="00653958" w:rsidP="00653958">
            <w:pPr>
              <w:widowControl w:val="0"/>
              <w:rPr>
                <w:sz w:val="22"/>
                <w:szCs w:val="22"/>
              </w:rPr>
            </w:pPr>
            <w:r>
              <w:t xml:space="preserve">Работа с надписями, иллюстрациями, таблицами, диаграммами, формулами. Работа с колонками газетного стиля. Работа с большими документами. </w:t>
            </w:r>
          </w:p>
        </w:tc>
        <w:tc>
          <w:tcPr>
            <w:tcW w:w="1577" w:type="dxa"/>
          </w:tcPr>
          <w:p w:rsidR="00653958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07A36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2" w:name="_Toc21892050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1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Создание</w:t>
            </w:r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и  сохранение документов в текстовом редакторе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bookmarkEnd w:id="2"/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="0065395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Форматирование документов. 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бланка «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Заявление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B61FF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3" w:name="_Toc21892051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2</w:t>
            </w:r>
            <w:r w:rsidR="00B61FF8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Работа 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в текстовом редакторе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3"/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Основные инструменты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и замена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Проверка орфографии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синонимов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Стили форматирования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4" w:name="_Toc21892052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3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4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Использование табуляторов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Прайс-листа.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Графика и текстовые эффекты.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О</w:t>
            </w:r>
            <w:proofErr w:type="spellStart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бъявлени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я</w:t>
            </w:r>
            <w:proofErr w:type="spellEnd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Работа с надписями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визи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тной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карточк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5" w:name="_Toc218920533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4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5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таблицами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,  создание таблицы «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Товарный счет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  <w:r w:rsidR="00B61FF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диаграммами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реклам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ного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проспект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а.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6" w:name="_Toc21892054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5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6"/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Работа с колонками газетного стиля. 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формулами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Понятия раздела Работа с большими документами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 Подготовка реферата «Издательские системы в профессиональной деятельности».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Подготовка реферата </w:t>
            </w:r>
            <w:r>
              <w:rPr>
                <w:sz w:val="20"/>
                <w:szCs w:val="20"/>
              </w:rPr>
              <w:t>«</w:t>
            </w:r>
            <w:r w:rsidRPr="00C45CFC">
              <w:rPr>
                <w:sz w:val="20"/>
                <w:szCs w:val="20"/>
              </w:rPr>
              <w:t>Создание макета документа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135F65" w:rsidRPr="00C45CFC" w:rsidTr="00BE4F99">
        <w:trPr>
          <w:trHeight w:val="23"/>
        </w:trPr>
        <w:tc>
          <w:tcPr>
            <w:tcW w:w="3001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135F65" w:rsidRPr="00C45CFC" w:rsidRDefault="00135F65" w:rsidP="00B813FC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lastRenderedPageBreak/>
              <w:t>Тема 2.2.</w:t>
            </w:r>
          </w:p>
          <w:p w:rsidR="00EE52B9" w:rsidRPr="00C45CFC" w:rsidRDefault="00EE52B9" w:rsidP="00B813FC">
            <w:pPr>
              <w:shd w:val="clear" w:color="auto" w:fill="FFFFFF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Табличный процессор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Основы работы табличного редактора MS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Создание нового документа. Ввод текстовых данных, числовых данных.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Автозаполнение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Ввод формул. Форматирование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даны</w:t>
            </w:r>
            <w:r w:rsidR="0042629D">
              <w:rPr>
                <w:color w:val="000000"/>
                <w:sz w:val="20"/>
                <w:szCs w:val="20"/>
              </w:rPr>
              <w:t>х</w:t>
            </w:r>
            <w:proofErr w:type="spellEnd"/>
            <w:r w:rsidR="0042629D">
              <w:rPr>
                <w:color w:val="000000"/>
                <w:sz w:val="20"/>
                <w:szCs w:val="20"/>
              </w:rPr>
              <w:t>.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42629D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2629D" w:rsidRPr="00C45CFC" w:rsidTr="00BE4F99">
        <w:trPr>
          <w:trHeight w:val="23"/>
        </w:trPr>
        <w:tc>
          <w:tcPr>
            <w:tcW w:w="3001" w:type="dxa"/>
            <w:vMerge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42629D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Вычислительные особенности 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>. Поиск и сортировка данных. Форма данных. Фильтрация данных. Построение диаграмм. Макросы.</w:t>
            </w:r>
          </w:p>
        </w:tc>
        <w:tc>
          <w:tcPr>
            <w:tcW w:w="1577" w:type="dxa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2629D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42629D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№6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 xml:space="preserve">Ввод формулы, содержащей функцию. 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>Графическое представление данных таблиц. Работа с диаграммами</w:t>
            </w:r>
            <w:r w:rsid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рисунков в диаграммах.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>Изменение типа диаграммы.</w:t>
            </w:r>
            <w:r w:rsidR="004338F4">
              <w:rPr>
                <w:rFonts w:ascii="Times New Roman" w:hAnsi="Times New Roman"/>
                <w:bCs/>
                <w:sz w:val="20"/>
                <w:szCs w:val="20"/>
              </w:rPr>
              <w:t xml:space="preserve"> Построение графиков функций и поверхностей  в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MS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Excel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№7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со списками Сортировка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Многоуровневая сортировка данных Графическое представление данных списка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фильтров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Графическое представление фильтрованных данных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№8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 формулами и функциями.  Логические выражения. Абсолютные и относительные ссылки. Трехмерные ссылки</w:t>
            </w:r>
            <w:r w:rsidR="004338F4" w:rsidRPr="004338F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596F76" w:rsidRDefault="00EE52B9" w:rsidP="00596F7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№9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Консолидация данных.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Создание сводной таблицы. Функция «ЕСЛИ» Таблицы подстановок. Анализ «что</w:t>
            </w:r>
            <w:r w:rsidR="004338F4" w:rsidRPr="004338F4">
              <w:rPr>
                <w:rFonts w:ascii="Cambria Math" w:hAnsi="Cambria Math" w:cs="Cambria Math"/>
                <w:bCs/>
                <w:iCs/>
                <w:sz w:val="20"/>
                <w:szCs w:val="20"/>
              </w:rPr>
              <w:t>‐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если». Работа со сценариями. Поиск решений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4338F4" w:rsidRDefault="00EE52B9" w:rsidP="004338F4">
            <w:pPr>
              <w:pStyle w:val="Default"/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№10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Базы данных в </w:t>
            </w:r>
            <w:proofErr w:type="spellStart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Excel</w:t>
            </w:r>
            <w:proofErr w:type="spellEnd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65" w:hanging="11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07A36">
              <w:rPr>
                <w:rFonts w:ascii="Times New Roman" w:hAnsi="Times New Roman"/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4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«Электронные таблицы в профессиональной деятельности».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0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Создание базы данных в электронных таблицах</w:t>
            </w:r>
            <w:r>
              <w:rPr>
                <w:bCs/>
                <w:sz w:val="20"/>
                <w:szCs w:val="20"/>
              </w:rPr>
              <w:t>».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5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2.3.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Базы данных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базы данных. Задачи, решаемые с помощью баз данных. Данные и знания. База данных, банк данных, система управления базой данных, администратор базы данных. </w:t>
            </w:r>
          </w:p>
        </w:tc>
        <w:tc>
          <w:tcPr>
            <w:tcW w:w="1577" w:type="dxa"/>
          </w:tcPr>
          <w:p w:rsidR="00EE52B9" w:rsidRPr="00C45CFC" w:rsidRDefault="00596F76" w:rsidP="004338F4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4338F4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pStyle w:val="Style2"/>
              <w:snapToGrid w:val="0"/>
              <w:spacing w:line="240" w:lineRule="auto"/>
              <w:ind w:firstLine="38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338F4" w:rsidRPr="00C45CFC" w:rsidTr="00BE4F99">
        <w:trPr>
          <w:trHeight w:val="23"/>
        </w:trPr>
        <w:tc>
          <w:tcPr>
            <w:tcW w:w="3001" w:type="dxa"/>
            <w:vMerge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338F4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4338F4" w:rsidRPr="00C45CFC" w:rsidRDefault="004338F4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>Уровни представления данных: концептуальный, логический, физический, внешний. Организация связей между данными: иерархическая, сетевая, реляционная</w:t>
            </w:r>
          </w:p>
        </w:tc>
        <w:tc>
          <w:tcPr>
            <w:tcW w:w="1577" w:type="dxa"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338F4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№11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>. Заполнение  таблиц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№12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 запросов 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 xml:space="preserve">. Создание отчетов 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4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конспекта на тему: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Изучение прикладной области для создания базы данных, с целью автоматизации работы</w:t>
            </w:r>
            <w:r>
              <w:rPr>
                <w:bCs/>
                <w:sz w:val="20"/>
                <w:szCs w:val="20"/>
              </w:rPr>
              <w:t>»</w:t>
            </w:r>
            <w:r w:rsidRPr="00C45CFC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модели БД: таблицы, схемы данных, запросы, отчеты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5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базы данных на профессиональную тему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2.4.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Основные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компоненты компьютерных сетей 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глобальная сеть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Интернет.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История сети</w:t>
            </w:r>
            <w:r w:rsidR="00596F76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Интернет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Два подхода к сетевому взаимодействию.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Структура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Основные протоколы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Электронная почта.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Практическая работа №1 </w:t>
            </w:r>
            <w:r w:rsidRPr="00A75DEC">
              <w:rPr>
                <w:rFonts w:ascii="Times New Roman" w:hAnsi="Times New Roman"/>
                <w:bCs/>
                <w:sz w:val="20"/>
                <w:szCs w:val="20"/>
              </w:rPr>
              <w:t>Поиск информации в интернете. Создание электронной почты.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6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на тему: 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«Развитие мирового рынка информации и информационных услуг». 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6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сравнительной характеристики информационных агентств Интернета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1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обзора антивирусных программ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24"/>
              <w:ind w:right="5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2.5.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Компьютерная графика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компьютерной графики. Методы представления графических изображений.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C45CFC">
              <w:rPr>
                <w:bCs/>
                <w:sz w:val="20"/>
                <w:szCs w:val="20"/>
              </w:rPr>
              <w:t xml:space="preserve"> Обработка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 xml:space="preserve">, с использованием инструментов выделения, </w:t>
            </w:r>
            <w:r>
              <w:rPr>
                <w:bCs/>
                <w:sz w:val="20"/>
                <w:szCs w:val="20"/>
              </w:rPr>
              <w:t>вставки.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>, с использованием инструментов рисования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45CFC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векторном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bCs/>
                <w:sz w:val="20"/>
                <w:szCs w:val="20"/>
              </w:rPr>
              <w:t>, с использованием простейших фигур.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графического изображения с помощью растрового редактора на профессиональную тему.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7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графического изображения с помощью векторного редактора на профессиональную тему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2.6.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Презентации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Point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Возможности презентации. Назначение элементов окна </w:t>
            </w:r>
            <w:proofErr w:type="gramStart"/>
            <w:r w:rsidRPr="00C45CFC">
              <w:rPr>
                <w:sz w:val="20"/>
                <w:szCs w:val="20"/>
              </w:rPr>
              <w:t>изучаемой</w:t>
            </w:r>
            <w:proofErr w:type="gramEnd"/>
            <w:r w:rsidRPr="00C45CFC">
              <w:rPr>
                <w:sz w:val="20"/>
                <w:szCs w:val="20"/>
              </w:rPr>
              <w:t xml:space="preserve"> программы презентаций.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BE4F99" w:rsidRPr="00C45CFC" w:rsidRDefault="00A06028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Понятие объекта. Возможности создания, заполнения и сохранения презентации. </w:t>
            </w:r>
            <w:r>
              <w:rPr>
                <w:sz w:val="20"/>
                <w:szCs w:val="20"/>
              </w:rPr>
              <w:t>Ш</w:t>
            </w:r>
            <w:r w:rsidR="00BE4F99" w:rsidRPr="00C45CFC">
              <w:rPr>
                <w:sz w:val="20"/>
                <w:szCs w:val="20"/>
              </w:rPr>
              <w:t>аблон</w:t>
            </w:r>
            <w:r>
              <w:rPr>
                <w:sz w:val="20"/>
                <w:szCs w:val="20"/>
              </w:rPr>
              <w:t>ы</w:t>
            </w:r>
            <w:r w:rsidR="00BE4F99" w:rsidRPr="00C45CFC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г</w:t>
            </w:r>
            <w:r w:rsidR="00BE4F99" w:rsidRPr="00C45CFC">
              <w:rPr>
                <w:color w:val="000000"/>
                <w:sz w:val="20"/>
                <w:szCs w:val="20"/>
              </w:rPr>
              <w:t>рафические возможности презентаций.</w:t>
            </w:r>
          </w:p>
        </w:tc>
        <w:tc>
          <w:tcPr>
            <w:tcW w:w="1577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Cs/>
                <w:sz w:val="20"/>
                <w:szCs w:val="20"/>
              </w:rPr>
            </w:pPr>
            <w:r w:rsidRPr="00386065">
              <w:rPr>
                <w:b/>
                <w:bCs/>
                <w:sz w:val="20"/>
                <w:szCs w:val="20"/>
              </w:rPr>
              <w:t>Практическая работа № 5</w:t>
            </w:r>
            <w:r w:rsidRPr="00C45CFC">
              <w:rPr>
                <w:bCs/>
                <w:sz w:val="20"/>
                <w:szCs w:val="20"/>
              </w:rPr>
              <w:t xml:space="preserve"> Разработка презентаций в программе </w:t>
            </w:r>
            <w:r w:rsidRPr="00C45CFC">
              <w:rPr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Point</w:t>
            </w:r>
            <w:r w:rsidRPr="00C45CFC">
              <w:rPr>
                <w:bCs/>
                <w:sz w:val="20"/>
                <w:szCs w:val="20"/>
              </w:rPr>
              <w:t>. Задание эффектов  и демонстрация презентации.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224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презентации на профессиональную тему и оформление, применив все способы оформления, анимации и гиперссылки.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2.7. Автоматизированные информационные системы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A06028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1"/>
              <w:spacing w:after="0" w:line="240" w:lineRule="auto"/>
              <w:ind w:firstLine="34"/>
              <w:jc w:val="both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Системы автоматизированного проектирования и автоматизированные</w:t>
            </w:r>
            <w:r w:rsidR="00596F76">
              <w:rPr>
                <w:rFonts w:ascii="Times New Roman" w:hAnsi="Times New Roman"/>
                <w:lang w:val="ru-RU" w:eastAsia="en-US"/>
              </w:rPr>
              <w:t xml:space="preserve"> системы научных исследований.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135F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135F65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«Автоматизированные информационные системы »</w:t>
            </w:r>
          </w:p>
          <w:p w:rsid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</w:p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lastRenderedPageBreak/>
              <w:t>Тема 2.8. Экспертные системы</w:t>
            </w:r>
          </w:p>
        </w:tc>
        <w:tc>
          <w:tcPr>
            <w:tcW w:w="9418" w:type="dxa"/>
            <w:gridSpan w:val="3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DF63E1">
        <w:trPr>
          <w:trHeight w:val="51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Назначение и структура экспертных систем. Целесообразность использования, эта</w:t>
            </w:r>
            <w:r>
              <w:rPr>
                <w:rFonts w:ascii="Times New Roman" w:hAnsi="Times New Roman"/>
                <w:lang w:val="ru-RU" w:eastAsia="en-US"/>
              </w:rPr>
              <w:t xml:space="preserve">пы создания экспертных систем. </w:t>
            </w:r>
          </w:p>
        </w:tc>
        <w:tc>
          <w:tcPr>
            <w:tcW w:w="1577" w:type="dxa"/>
          </w:tcPr>
          <w:p w:rsidR="00596F76" w:rsidRPr="00596F76" w:rsidRDefault="00596F76" w:rsidP="00596F76">
            <w:pPr>
              <w:pStyle w:val="21"/>
              <w:spacing w:after="0" w:line="240" w:lineRule="auto"/>
              <w:ind w:firstLine="33"/>
              <w:jc w:val="center"/>
              <w:rPr>
                <w:rFonts w:ascii="Times New Roman" w:hAnsi="Times New Roman"/>
                <w:bCs/>
                <w:i/>
                <w:color w:val="000000"/>
                <w:lang w:val="ru-RU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lang w:val="ru-RU"/>
              </w:rPr>
              <w:t>2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813FC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Прототипы и жизненный цикл экспертных систем</w:t>
            </w:r>
          </w:p>
        </w:tc>
        <w:tc>
          <w:tcPr>
            <w:tcW w:w="1577" w:type="dxa"/>
          </w:tcPr>
          <w:p w:rsidR="00BE4F99" w:rsidRPr="00BE4F99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«Экспертные системы »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A06028" w:rsidRPr="00C45CFC" w:rsidTr="004C4C5F">
        <w:trPr>
          <w:trHeight w:val="23"/>
        </w:trPr>
        <w:tc>
          <w:tcPr>
            <w:tcW w:w="3001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A06028" w:rsidRP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sz w:val="20"/>
                <w:szCs w:val="20"/>
              </w:rPr>
            </w:pPr>
            <w:r w:rsidRPr="00A06028">
              <w:rPr>
                <w:b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577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EE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</w:tbl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Для характеристики уровня освоения учебного материала используются следующие обозначения: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 xml:space="preserve">1. – </w:t>
      </w:r>
      <w:proofErr w:type="gramStart"/>
      <w:r w:rsidRPr="00EE52B9">
        <w:rPr>
          <w:sz w:val="20"/>
          <w:szCs w:val="20"/>
        </w:rPr>
        <w:t>ознакомительный</w:t>
      </w:r>
      <w:proofErr w:type="gramEnd"/>
      <w:r w:rsidRPr="00EE52B9">
        <w:rPr>
          <w:sz w:val="20"/>
          <w:szCs w:val="20"/>
        </w:rPr>
        <w:t xml:space="preserve"> (узнавание ранее изученных объектов, свойств); 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2. – </w:t>
      </w:r>
      <w:proofErr w:type="gramStart"/>
      <w:r w:rsidRPr="00EE52B9">
        <w:rPr>
          <w:sz w:val="20"/>
          <w:szCs w:val="20"/>
        </w:rPr>
        <w:t>репродуктивный</w:t>
      </w:r>
      <w:proofErr w:type="gramEnd"/>
      <w:r w:rsidRPr="00EE52B9">
        <w:rPr>
          <w:sz w:val="20"/>
          <w:szCs w:val="20"/>
        </w:rPr>
        <w:t xml:space="preserve"> (выполнение деятельности по образцу, инструкции или под руководством)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0"/>
          <w:szCs w:val="20"/>
        </w:rPr>
      </w:pPr>
      <w:r w:rsidRPr="00EE52B9">
        <w:rPr>
          <w:sz w:val="20"/>
          <w:szCs w:val="20"/>
        </w:rPr>
        <w:t xml:space="preserve">3. – </w:t>
      </w:r>
      <w:proofErr w:type="gramStart"/>
      <w:r w:rsidRPr="00EE52B9">
        <w:rPr>
          <w:sz w:val="20"/>
          <w:szCs w:val="20"/>
        </w:rPr>
        <w:t>продуктивный</w:t>
      </w:r>
      <w:proofErr w:type="gramEnd"/>
      <w:r w:rsidRPr="00EE52B9">
        <w:rPr>
          <w:sz w:val="20"/>
          <w:szCs w:val="20"/>
        </w:rPr>
        <w:t xml:space="preserve"> (планирование и самостоятельное выполнение деятельности, решение проблемных задач)</w:t>
      </w:r>
    </w:p>
    <w:p w:rsidR="00390CD7" w:rsidRDefault="00390CD7" w:rsidP="00390CD7">
      <w:pPr>
        <w:sectPr w:rsidR="00390CD7" w:rsidSect="00EE52B9">
          <w:footerReference w:type="default" r:id="rId11"/>
          <w:pgSz w:w="16838" w:h="11906" w:orient="landscape"/>
          <w:pgMar w:top="426" w:right="851" w:bottom="709" w:left="1134" w:header="720" w:footer="709" w:gutter="0"/>
          <w:cols w:space="720"/>
          <w:docGrid w:linePitch="360"/>
        </w:sectPr>
      </w:pPr>
    </w:p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3. условия реализации программы дисциплины</w:t>
      </w:r>
    </w:p>
    <w:p w:rsidR="00390CD7" w:rsidRPr="00C45CFC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C45CFC">
        <w:rPr>
          <w:b/>
          <w:bCs/>
        </w:rPr>
        <w:t>3.1. Требования к минимальному материально-техническому обеспечению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Реализация программы требует наличия учебной лаборатории компьютерных сетей.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Оборудование учебной лаборатории, оснащенной компьютерной техникой: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>Рабочее место с установленным ПК по количеству обучающихся;</w:t>
      </w:r>
      <w:proofErr w:type="gramEnd"/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Рабочее место преподавателя с мультимедийным комплексом;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Сетевой принтер;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 xml:space="preserve">Рабочее место студента с установленным программами  </w:t>
      </w:r>
      <w:r w:rsidRPr="001966A0">
        <w:rPr>
          <w:bCs/>
          <w:lang w:val="en-US"/>
        </w:rPr>
        <w:t>MS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Office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Adobe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Photoshop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Corel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Draw</w:t>
      </w:r>
      <w:proofErr w:type="gramEnd"/>
    </w:p>
    <w:p w:rsidR="00390CD7" w:rsidRPr="00C45CFC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Возможность выхода в Интернет</w:t>
      </w:r>
      <w:r w:rsidRPr="00C45CFC">
        <w:rPr>
          <w:bCs/>
        </w:rPr>
        <w:t xml:space="preserve">. </w:t>
      </w:r>
    </w:p>
    <w:p w:rsidR="003E6663" w:rsidRDefault="003E6663" w:rsidP="003E6663">
      <w:pPr>
        <w:pStyle w:val="1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</w:rPr>
      </w:pPr>
      <w:r>
        <w:rPr>
          <w:b/>
        </w:rPr>
        <w:t>3.2. Информационное обеспечение обучения</w:t>
      </w:r>
    </w:p>
    <w:p w:rsidR="003E6663" w:rsidRDefault="003E6663" w:rsidP="003E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>
        <w:rPr>
          <w:bCs/>
        </w:rPr>
        <w:t>Перечень рекомендуемых учебных изданий, Интернет-ресурсов, дополнительной литературы</w:t>
      </w:r>
    </w:p>
    <w:p w:rsidR="004A0A51" w:rsidRDefault="004A0A51">
      <w:pPr>
        <w:snapToGrid w:val="0"/>
        <w:rPr>
          <w:b/>
          <w:bCs/>
        </w:rPr>
      </w:pPr>
      <w:r>
        <w:rPr>
          <w:b/>
          <w:bCs/>
        </w:rPr>
        <w:t>Основная литература:</w:t>
      </w:r>
    </w:p>
    <w:p w:rsidR="004A0A51" w:rsidRPr="004A0A51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4A0A51">
        <w:rPr>
          <w:lang w:eastAsia="ru-RU"/>
        </w:rPr>
        <w:t xml:space="preserve">Г.С. </w:t>
      </w:r>
      <w:proofErr w:type="spellStart"/>
      <w:r w:rsidRPr="004A0A51">
        <w:rPr>
          <w:lang w:eastAsia="ru-RU"/>
        </w:rPr>
        <w:t>Гохберг</w:t>
      </w:r>
      <w:proofErr w:type="spellEnd"/>
      <w:r w:rsidRPr="004A0A51">
        <w:rPr>
          <w:lang w:eastAsia="ru-RU"/>
        </w:rPr>
        <w:t xml:space="preserve">, А. В. </w:t>
      </w:r>
      <w:proofErr w:type="spellStart"/>
      <w:r w:rsidRPr="004A0A51">
        <w:rPr>
          <w:lang w:eastAsia="ru-RU"/>
        </w:rPr>
        <w:t>Зафиевский</w:t>
      </w:r>
      <w:proofErr w:type="spellEnd"/>
      <w:r w:rsidRPr="004A0A51">
        <w:rPr>
          <w:lang w:eastAsia="ru-RU"/>
        </w:rPr>
        <w:t xml:space="preserve">, А. А. </w:t>
      </w:r>
      <w:proofErr w:type="spellStart"/>
      <w:r w:rsidRPr="004A0A51">
        <w:rPr>
          <w:lang w:eastAsia="ru-RU"/>
        </w:rPr>
        <w:t>Короткин</w:t>
      </w:r>
      <w:proofErr w:type="spellEnd"/>
      <w:r w:rsidRPr="004A0A51">
        <w:rPr>
          <w:lang w:eastAsia="ru-RU"/>
        </w:rPr>
        <w:t xml:space="preserve"> - Информационные технологии (9-е изд., переработанное и дополненное.)</w:t>
      </w:r>
      <w:r w:rsidRPr="004A0A51">
        <w:rPr>
          <w:bCs/>
          <w:lang w:eastAsia="ru-RU"/>
        </w:rPr>
        <w:t xml:space="preserve">: </w:t>
      </w:r>
      <w:r w:rsidRPr="004A0A51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4A0A51">
        <w:rPr>
          <w:rFonts w:eastAsiaTheme="minorHAnsi"/>
          <w:bCs/>
          <w:lang w:eastAsia="en-US"/>
        </w:rPr>
        <w:t>.</w:t>
      </w:r>
      <w:proofErr w:type="gramEnd"/>
      <w:r w:rsidRPr="004A0A51">
        <w:rPr>
          <w:rFonts w:eastAsiaTheme="minorHAnsi"/>
          <w:bCs/>
          <w:lang w:eastAsia="en-US"/>
        </w:rPr>
        <w:t xml:space="preserve"> </w:t>
      </w:r>
      <w:proofErr w:type="gramStart"/>
      <w:r w:rsidRPr="004A0A51">
        <w:rPr>
          <w:rFonts w:eastAsiaTheme="minorHAnsi"/>
          <w:bCs/>
          <w:lang w:eastAsia="en-US"/>
        </w:rPr>
        <w:t>п</w:t>
      </w:r>
      <w:proofErr w:type="gramEnd"/>
      <w:r w:rsidRPr="004A0A51">
        <w:rPr>
          <w:rFonts w:eastAsiaTheme="minorHAnsi"/>
          <w:bCs/>
          <w:lang w:eastAsia="en-US"/>
        </w:rPr>
        <w:t>роф. образования</w:t>
      </w:r>
      <w:r w:rsidRPr="004A0A51">
        <w:rPr>
          <w:bCs/>
          <w:lang w:eastAsia="ru-RU"/>
        </w:rPr>
        <w:t xml:space="preserve">  – М.: Издательский центр «Академия», 2014. – 240 с.</w:t>
      </w:r>
    </w:p>
    <w:p w:rsid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proofErr w:type="spellStart"/>
      <w:r w:rsidRPr="004A0A51">
        <w:rPr>
          <w:rFonts w:eastAsiaTheme="minorHAnsi"/>
          <w:bCs/>
          <w:lang w:eastAsia="en-US"/>
        </w:rPr>
        <w:t>Е.В.Михеева</w:t>
      </w:r>
      <w:proofErr w:type="spellEnd"/>
      <w:r w:rsidRPr="004A0A51">
        <w:rPr>
          <w:rFonts w:eastAsiaTheme="minorHAnsi"/>
          <w:bCs/>
          <w:lang w:eastAsia="en-US"/>
        </w:rPr>
        <w:t xml:space="preserve">, </w:t>
      </w:r>
      <w:proofErr w:type="spellStart"/>
      <w:r w:rsidRPr="004A0A51">
        <w:rPr>
          <w:rFonts w:eastAsiaTheme="minorHAnsi"/>
          <w:bCs/>
          <w:lang w:eastAsia="en-US"/>
        </w:rPr>
        <w:t>О.И.Титова</w:t>
      </w:r>
      <w:proofErr w:type="spellEnd"/>
      <w:r w:rsidRPr="004A0A51">
        <w:rPr>
          <w:rFonts w:eastAsiaTheme="minorHAnsi"/>
          <w:bCs/>
          <w:lang w:eastAsia="en-US"/>
        </w:rPr>
        <w:t xml:space="preserve"> - Информационные технологии в профессиональной деятельности.</w:t>
      </w:r>
      <w:r>
        <w:rPr>
          <w:rFonts w:eastAsiaTheme="minorHAnsi"/>
          <w:bCs/>
          <w:lang w:eastAsia="en-US"/>
        </w:rPr>
        <w:t xml:space="preserve"> </w:t>
      </w:r>
      <w:r w:rsidRPr="004A0A51">
        <w:rPr>
          <w:rFonts w:eastAsiaTheme="minorHAnsi"/>
          <w:bCs/>
          <w:lang w:eastAsia="en-US"/>
        </w:rPr>
        <w:t xml:space="preserve">Технические специальности : учебник для студ. учреждений сред. проф. образования— </w:t>
      </w:r>
      <w:proofErr w:type="gramStart"/>
      <w:r w:rsidRPr="004A0A51">
        <w:rPr>
          <w:rFonts w:eastAsiaTheme="minorHAnsi"/>
          <w:bCs/>
          <w:lang w:eastAsia="en-US"/>
        </w:rPr>
        <w:t>М.</w:t>
      </w:r>
      <w:proofErr w:type="gramEnd"/>
      <w:r w:rsidRPr="004A0A51">
        <w:rPr>
          <w:rFonts w:eastAsiaTheme="minorHAnsi"/>
          <w:bCs/>
          <w:lang w:eastAsia="en-US"/>
        </w:rPr>
        <w:t xml:space="preserve">: Издательский центр </w:t>
      </w:r>
      <w:r w:rsidR="000A1E11">
        <w:rPr>
          <w:rFonts w:ascii="Cambria Math" w:eastAsiaTheme="minorHAnsi" w:hAnsi="Cambria Math" w:cs="Cambria Math"/>
          <w:bCs/>
          <w:lang w:eastAsia="en-US"/>
        </w:rPr>
        <w:t>«</w:t>
      </w:r>
      <w:r w:rsidRPr="004A0A51">
        <w:rPr>
          <w:rFonts w:eastAsiaTheme="minorHAnsi"/>
          <w:bCs/>
          <w:lang w:eastAsia="en-US"/>
        </w:rPr>
        <w:t>Академия</w:t>
      </w:r>
      <w:r w:rsidR="000A1E11">
        <w:rPr>
          <w:rFonts w:ascii="Cambria Math" w:eastAsiaTheme="minorHAnsi" w:hAnsi="Cambria Math" w:cs="Cambria Math"/>
          <w:bCs/>
          <w:lang w:eastAsia="en-US"/>
        </w:rPr>
        <w:t>»</w:t>
      </w:r>
      <w:r w:rsidRPr="004A0A51">
        <w:rPr>
          <w:rFonts w:eastAsiaTheme="minorHAnsi"/>
          <w:bCs/>
          <w:lang w:eastAsia="en-US"/>
        </w:rPr>
        <w:t>, 2014. — 416 с.</w:t>
      </w:r>
    </w:p>
    <w:p w:rsidR="00924B13" w:rsidRP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207954">
        <w:rPr>
          <w:lang w:eastAsia="ru-RU"/>
        </w:rPr>
        <w:t>Мезенцев К.Н.</w:t>
      </w:r>
      <w:r>
        <w:rPr>
          <w:lang w:eastAsia="ru-RU"/>
        </w:rPr>
        <w:t xml:space="preserve"> -</w:t>
      </w:r>
      <w:r w:rsidRPr="00207954">
        <w:rPr>
          <w:lang w:eastAsia="ru-RU"/>
        </w:rPr>
        <w:t xml:space="preserve"> Автоматизированные информационные системы (4-е изд., стер.):  </w:t>
      </w:r>
      <w:r w:rsidRPr="00924B13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924B13">
        <w:rPr>
          <w:rFonts w:eastAsiaTheme="minorHAnsi"/>
          <w:bCs/>
          <w:lang w:eastAsia="en-US"/>
        </w:rPr>
        <w:t>.</w:t>
      </w:r>
      <w:proofErr w:type="gramEnd"/>
      <w:r w:rsidRPr="00924B13">
        <w:rPr>
          <w:rFonts w:eastAsiaTheme="minorHAnsi"/>
          <w:bCs/>
          <w:lang w:eastAsia="en-US"/>
        </w:rPr>
        <w:t xml:space="preserve"> </w:t>
      </w:r>
      <w:proofErr w:type="gramStart"/>
      <w:r w:rsidRPr="00924B13">
        <w:rPr>
          <w:rFonts w:eastAsiaTheme="minorHAnsi"/>
          <w:bCs/>
          <w:lang w:eastAsia="en-US"/>
        </w:rPr>
        <w:t>п</w:t>
      </w:r>
      <w:proofErr w:type="gramEnd"/>
      <w:r w:rsidRPr="00924B13">
        <w:rPr>
          <w:rFonts w:eastAsiaTheme="minorHAnsi"/>
          <w:bCs/>
          <w:lang w:eastAsia="en-US"/>
        </w:rPr>
        <w:t>роф. образования</w:t>
      </w:r>
      <w:r w:rsidRPr="00924B13">
        <w:rPr>
          <w:bCs/>
          <w:lang w:eastAsia="ru-RU"/>
        </w:rPr>
        <w:t xml:space="preserve">  – М.: Издательский центр «Академия»</w:t>
      </w:r>
      <w:r w:rsidRPr="00207954">
        <w:rPr>
          <w:lang w:eastAsia="ru-RU"/>
        </w:rPr>
        <w:t>, 2013</w:t>
      </w:r>
      <w:r w:rsidR="00924B13">
        <w:rPr>
          <w:lang w:eastAsia="ru-RU"/>
        </w:rPr>
        <w:t>. – 176 с.</w:t>
      </w:r>
    </w:p>
    <w:p w:rsidR="00924B13" w:rsidRPr="00924B13" w:rsidRDefault="00924B13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924B13">
        <w:rPr>
          <w:bCs/>
          <w:lang w:eastAsia="ru-RU"/>
        </w:rPr>
        <w:t xml:space="preserve">Левин В.И. -  Информационные технологии в машиностроении (5-е изд., </w:t>
      </w:r>
      <w:proofErr w:type="spellStart"/>
      <w:r w:rsidRPr="00924B13">
        <w:rPr>
          <w:bCs/>
          <w:lang w:eastAsia="ru-RU"/>
        </w:rPr>
        <w:t>перераб</w:t>
      </w:r>
      <w:proofErr w:type="spellEnd"/>
      <w:r w:rsidRPr="00924B13">
        <w:rPr>
          <w:bCs/>
          <w:lang w:eastAsia="ru-RU"/>
        </w:rPr>
        <w:t>. и доп.): учебник для обучающихся СПО – М.: Издательский центр «Академия», 2013. – 273 с.</w:t>
      </w:r>
    </w:p>
    <w:p w:rsidR="004A0A51" w:rsidRDefault="004A0A51">
      <w:pPr>
        <w:snapToGrid w:val="0"/>
        <w:rPr>
          <w:b/>
        </w:rPr>
      </w:pPr>
      <w:r>
        <w:rPr>
          <w:b/>
        </w:rPr>
        <w:t>Дополнительная литература: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snapToGrid w:val="0"/>
        <w:ind w:left="0" w:firstLine="709"/>
        <w:jc w:val="both"/>
      </w:pPr>
      <w:r>
        <w:t>Е. Т. Вовк и др. Пособие для подготовки к ЕГЭ. - М.:БИНОМ. Лаборатория знаний, 2013. – 322 с.</w:t>
      </w:r>
    </w:p>
    <w:p w:rsidR="004A0A51" w:rsidRDefault="004A0A51">
      <w:pPr>
        <w:ind w:left="360"/>
        <w:jc w:val="both"/>
        <w:rPr>
          <w:b/>
        </w:rPr>
      </w:pPr>
      <w:proofErr w:type="gramStart"/>
      <w:r>
        <w:rPr>
          <w:b/>
        </w:rPr>
        <w:t>Интернет-источники</w:t>
      </w:r>
      <w:proofErr w:type="gramEnd"/>
      <w:r>
        <w:rPr>
          <w:b/>
        </w:rPr>
        <w:t xml:space="preserve">: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http://schools.keldysh.ru/sch444/MUSEUM - виртуальный музей информатики.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http://videouroki.net - уроки информатики, </w:t>
      </w:r>
      <w:proofErr w:type="spellStart"/>
      <w:r>
        <w:t>видеоуроки</w:t>
      </w:r>
      <w:proofErr w:type="spellEnd"/>
      <w:r>
        <w:t xml:space="preserve"> по информатике с детальным разбором.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http://www.stilia.ru/ - сайт о компьютерной графике.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http://www.lib.ru, http://www.books.kharkov.com - электронные библиотеки.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http://www.freeware.ru/ - сборник полезных программ, файлов, утилит (бесплатных и условно-бесплатных) </w:t>
      </w:r>
    </w:p>
    <w:p w:rsidR="004A0A51" w:rsidRDefault="004A0A51"/>
    <w:p w:rsidR="003E6663" w:rsidRPr="003E6663" w:rsidRDefault="003E6663" w:rsidP="003E6663"/>
    <w:p w:rsidR="00B813FC" w:rsidRPr="00B813FC" w:rsidRDefault="00B813FC" w:rsidP="00B813FC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1"/>
          <w:szCs w:val="21"/>
          <w:lang w:eastAsia="en-US"/>
        </w:rPr>
      </w:pPr>
    </w:p>
    <w:p w:rsidR="003E6663" w:rsidRDefault="003E666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Pr="003E6663" w:rsidRDefault="00924B13" w:rsidP="003E6663"/>
    <w:p w:rsidR="003E6663" w:rsidRPr="003E6663" w:rsidRDefault="003E6663" w:rsidP="003E6663"/>
    <w:p w:rsidR="003E6663" w:rsidRDefault="003E6663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  <w:lang w:val="ru-RU"/>
        </w:rPr>
      </w:pPr>
    </w:p>
    <w:p w:rsidR="003E6663" w:rsidRPr="003E6663" w:rsidRDefault="003E6663" w:rsidP="003E6663"/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4. Контроль и оценка результатов освоения Дисциплины</w:t>
      </w:r>
    </w:p>
    <w:p w:rsidR="00390CD7" w:rsidRDefault="00390CD7" w:rsidP="00390CD7"/>
    <w:p w:rsidR="00390CD7" w:rsidRPr="00AA3978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AA3978">
        <w:rPr>
          <w:b/>
        </w:rPr>
        <w:t>Контроль</w:t>
      </w:r>
      <w:r w:rsidRPr="00AA3978">
        <w:t xml:space="preserve"> </w:t>
      </w:r>
      <w:r w:rsidRPr="00AA3978">
        <w:rPr>
          <w:b/>
        </w:rPr>
        <w:t>и оценка</w:t>
      </w:r>
      <w:r w:rsidRPr="00AA3978">
        <w:t xml:space="preserve"> результатов освоения дисциплины осуществляется преподавателем в процессе проведения лекционных занятий и практических занятий, тестирования, а также выполнения обучающимися индивидуальных заданий.</w:t>
      </w:r>
    </w:p>
    <w:p w:rsidR="00390CD7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608"/>
        <w:gridCol w:w="4880"/>
      </w:tblGrid>
      <w:tr w:rsidR="00390CD7" w:rsidRPr="00AA3978" w:rsidTr="00B813FC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Результаты обучения</w:t>
            </w:r>
          </w:p>
          <w:p w:rsidR="00390CD7" w:rsidRPr="00AA3978" w:rsidRDefault="00390CD7" w:rsidP="00B813FC">
            <w:pPr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390CD7" w:rsidRPr="00AA3978" w:rsidTr="00B813FC">
        <w:trPr>
          <w:trHeight w:val="23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pStyle w:val="11"/>
              <w:tabs>
                <w:tab w:val="left" w:pos="252"/>
              </w:tabs>
              <w:snapToGri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A397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Освоенные умения: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738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текстовую и числовую информацию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компьютерное тестирование</w:t>
            </w:r>
          </w:p>
        </w:tc>
      </w:tr>
      <w:tr w:rsidR="00390CD7" w:rsidRPr="00AA3978" w:rsidTr="00B813FC">
        <w:trPr>
          <w:trHeight w:val="12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применять мультимедийные технологии обработки и представления информации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130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экономическую и статистическую информацию, используя средства пакета прикладных программ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36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hd w:val="clear" w:color="auto" w:fill="FFFFFF"/>
              <w:snapToGrid w:val="0"/>
              <w:ind w:left="360" w:hanging="360"/>
              <w:jc w:val="both"/>
              <w:rPr>
                <w:b/>
                <w:i/>
                <w:color w:val="000000"/>
              </w:rPr>
            </w:pPr>
            <w:r w:rsidRPr="00AA3978">
              <w:rPr>
                <w:b/>
                <w:i/>
                <w:color w:val="000000"/>
              </w:rPr>
              <w:t>Основные  знания: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ind w:left="36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02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назначение и виды информационных технологий, технологии сбора, накопления, обработки, передачи и распространения информации;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тестирование</w:t>
            </w:r>
          </w:p>
        </w:tc>
      </w:tr>
      <w:tr w:rsidR="00390CD7" w:rsidRPr="00AA3978" w:rsidTr="00B813FC">
        <w:trPr>
          <w:trHeight w:val="81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состав, структуру, принципы реализации и функционирования информационных технологий;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AA3978">
              <w:rPr>
                <w:bCs/>
              </w:rPr>
              <w:t xml:space="preserve">тестирование </w:t>
            </w:r>
          </w:p>
        </w:tc>
      </w:tr>
      <w:tr w:rsidR="00390CD7" w:rsidRPr="00AA3978" w:rsidTr="00B813FC">
        <w:trPr>
          <w:trHeight w:val="1166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базовые и прикладные информационные технологии;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26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shd w:val="clear" w:color="auto" w:fill="FFFFFF"/>
              <w:ind w:left="294" w:hanging="294"/>
              <w:rPr>
                <w:i/>
                <w:color w:val="000000"/>
                <w:spacing w:val="8"/>
              </w:rPr>
            </w:pPr>
            <w:r w:rsidRPr="00AA3978">
              <w:rPr>
                <w:color w:val="000000"/>
              </w:rPr>
              <w:t>инструментальные средства информационных технологий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</w:tbl>
    <w:p w:rsidR="00390CD7" w:rsidRDefault="00390CD7" w:rsidP="00390CD7"/>
    <w:p w:rsidR="00390CD7" w:rsidRDefault="00390CD7" w:rsidP="00390CD7"/>
    <w:p w:rsidR="00390CD7" w:rsidRDefault="00390CD7" w:rsidP="00390CD7"/>
    <w:p w:rsidR="00B813FC" w:rsidRDefault="00B813FC"/>
    <w:sectPr w:rsidR="00B813FC">
      <w:footerReference w:type="default" r:id="rId12"/>
      <w:pgSz w:w="11906" w:h="16838"/>
      <w:pgMar w:top="1134" w:right="851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EBC" w:rsidRDefault="006D4EBC">
      <w:r>
        <w:separator/>
      </w:r>
    </w:p>
  </w:endnote>
  <w:endnote w:type="continuationSeparator" w:id="0">
    <w:p w:rsidR="006D4EBC" w:rsidRDefault="006D4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 Std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7633D">
      <w:rPr>
        <w:rStyle w:val="a3"/>
        <w:noProof/>
      </w:rPr>
      <w:t>2</w: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6943725</wp:posOffset>
              </wp:positionH>
              <wp:positionV relativeFrom="paragraph">
                <wp:posOffset>635</wp:posOffset>
              </wp:positionV>
              <wp:extent cx="75565" cy="173990"/>
              <wp:effectExtent l="0" t="635" r="635" b="6350"/>
              <wp:wrapSquare wrapText="largest"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FD2D8A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46.75pt;margin-top:.05pt;width:5.95pt;height:13.7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FD2D8A"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D78AA88" wp14:editId="19332EED">
              <wp:simplePos x="0" y="0"/>
              <wp:positionH relativeFrom="page">
                <wp:posOffset>10074910</wp:posOffset>
              </wp:positionH>
              <wp:positionV relativeFrom="paragraph">
                <wp:posOffset>635</wp:posOffset>
              </wp:positionV>
              <wp:extent cx="75565" cy="173990"/>
              <wp:effectExtent l="6985" t="635" r="3175" b="6350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FD2D8A">
                            <w:rPr>
                              <w:rStyle w:val="a3"/>
                              <w:noProof/>
                            </w:rPr>
                            <w:t>9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7" type="#_x0000_t202" style="position:absolute;margin-left:793.3pt;margin-top:.05pt;width:5.95pt;height:13.7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FD2D8A">
                      <w:rPr>
                        <w:rStyle w:val="a3"/>
                        <w:noProof/>
                      </w:rPr>
                      <w:t>9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244475" cy="173990"/>
              <wp:effectExtent l="8890" t="635" r="3810" b="635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 w:rsidP="00B813FC">
                          <w:pPr>
                            <w:pStyle w:val="a4"/>
                            <w:ind w:right="-40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FD2D8A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style="position:absolute;margin-left:540.7pt;margin-top:.05pt;width:19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" stroked="f">
              <v:fill opacity="0"/>
              <v:textbox inset="0,0,0,0">
                <w:txbxContent>
                  <w:p w:rsidR="00D048BC" w:rsidRDefault="00D048BC" w:rsidP="00B813FC">
                    <w:pPr>
                      <w:pStyle w:val="a4"/>
                      <w:ind w:right="-40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FD2D8A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EBC" w:rsidRDefault="006D4EBC">
      <w:r>
        <w:separator/>
      </w:r>
    </w:p>
  </w:footnote>
  <w:footnote w:type="continuationSeparator" w:id="0">
    <w:p w:rsidR="006D4EBC" w:rsidRDefault="006D4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9F16B8A0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73A84D76"/>
    <w:name w:val="WW8Num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365F91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10ED1801"/>
    <w:multiLevelType w:val="hybridMultilevel"/>
    <w:tmpl w:val="163A3262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D33C8"/>
    <w:multiLevelType w:val="hybridMultilevel"/>
    <w:tmpl w:val="7CE4AA9C"/>
    <w:lvl w:ilvl="0" w:tplc="B664B406">
      <w:start w:val="1"/>
      <w:numFmt w:val="bullet"/>
      <w:lvlText w:val="-"/>
      <w:lvlJc w:val="left"/>
      <w:pPr>
        <w:ind w:left="360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87F54"/>
    <w:multiLevelType w:val="hybridMultilevel"/>
    <w:tmpl w:val="BBECDD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A27728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4BEA"/>
    <w:multiLevelType w:val="hybridMultilevel"/>
    <w:tmpl w:val="3C40D3DA"/>
    <w:lvl w:ilvl="0" w:tplc="B664B406">
      <w:start w:val="1"/>
      <w:numFmt w:val="bullet"/>
      <w:lvlText w:val="-"/>
      <w:lvlJc w:val="left"/>
      <w:pPr>
        <w:ind w:left="1018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2">
    <w:nsid w:val="4EE1464B"/>
    <w:multiLevelType w:val="hybridMultilevel"/>
    <w:tmpl w:val="CB72747A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B4B25"/>
    <w:multiLevelType w:val="hybridMultilevel"/>
    <w:tmpl w:val="67DE2AA2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7B337E3"/>
    <w:multiLevelType w:val="hybridMultilevel"/>
    <w:tmpl w:val="969E967C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03EF5"/>
    <w:multiLevelType w:val="hybridMultilevel"/>
    <w:tmpl w:val="D88A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C40D3"/>
    <w:multiLevelType w:val="hybridMultilevel"/>
    <w:tmpl w:val="96E8D70C"/>
    <w:lvl w:ilvl="0" w:tplc="2F32203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402CF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E6EC7"/>
    <w:multiLevelType w:val="hybridMultilevel"/>
    <w:tmpl w:val="1E4E1EE6"/>
    <w:lvl w:ilvl="0" w:tplc="00000007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2291C"/>
    <w:multiLevelType w:val="hybridMultilevel"/>
    <w:tmpl w:val="C8F2786A"/>
    <w:lvl w:ilvl="0" w:tplc="000000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D4283"/>
    <w:multiLevelType w:val="hybridMultilevel"/>
    <w:tmpl w:val="C6D43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6"/>
  </w:num>
  <w:num w:numId="11">
    <w:abstractNumId w:val="2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</w:num>
  <w:num w:numId="18">
    <w:abstractNumId w:val="17"/>
  </w:num>
  <w:num w:numId="19">
    <w:abstractNumId w:val="10"/>
  </w:num>
  <w:num w:numId="20">
    <w:abstractNumId w:val="19"/>
  </w:num>
  <w:num w:numId="21">
    <w:abstractNumId w:val="7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D7"/>
    <w:rsid w:val="0000621B"/>
    <w:rsid w:val="000A1E11"/>
    <w:rsid w:val="00135F65"/>
    <w:rsid w:val="001C4877"/>
    <w:rsid w:val="002C79E1"/>
    <w:rsid w:val="0037633D"/>
    <w:rsid w:val="00390CD7"/>
    <w:rsid w:val="003E6663"/>
    <w:rsid w:val="004176CB"/>
    <w:rsid w:val="0042629D"/>
    <w:rsid w:val="004338F4"/>
    <w:rsid w:val="00445B11"/>
    <w:rsid w:val="00452C49"/>
    <w:rsid w:val="004A0A51"/>
    <w:rsid w:val="004E27C5"/>
    <w:rsid w:val="00570314"/>
    <w:rsid w:val="00596F76"/>
    <w:rsid w:val="00597952"/>
    <w:rsid w:val="00597B8D"/>
    <w:rsid w:val="005B57A0"/>
    <w:rsid w:val="00645456"/>
    <w:rsid w:val="00653958"/>
    <w:rsid w:val="006D4EBC"/>
    <w:rsid w:val="006F3514"/>
    <w:rsid w:val="007505C2"/>
    <w:rsid w:val="00766A01"/>
    <w:rsid w:val="007D11C7"/>
    <w:rsid w:val="007F0CC5"/>
    <w:rsid w:val="007F4AD7"/>
    <w:rsid w:val="00850959"/>
    <w:rsid w:val="009130B0"/>
    <w:rsid w:val="00924B13"/>
    <w:rsid w:val="00990712"/>
    <w:rsid w:val="009E0F81"/>
    <w:rsid w:val="00A06028"/>
    <w:rsid w:val="00A46090"/>
    <w:rsid w:val="00A96E6C"/>
    <w:rsid w:val="00B449A6"/>
    <w:rsid w:val="00B61FF8"/>
    <w:rsid w:val="00B813FC"/>
    <w:rsid w:val="00BB2384"/>
    <w:rsid w:val="00BB6074"/>
    <w:rsid w:val="00BE4F99"/>
    <w:rsid w:val="00D048BC"/>
    <w:rsid w:val="00DA52E6"/>
    <w:rsid w:val="00E33F85"/>
    <w:rsid w:val="00E846DF"/>
    <w:rsid w:val="00EE52B9"/>
    <w:rsid w:val="00F22420"/>
    <w:rsid w:val="00FD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11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2018-08-29T18:12:00Z</cp:lastPrinted>
  <dcterms:created xsi:type="dcterms:W3CDTF">2016-08-30T19:22:00Z</dcterms:created>
  <dcterms:modified xsi:type="dcterms:W3CDTF">2019-08-11T18:13:00Z</dcterms:modified>
</cp:coreProperties>
</file>